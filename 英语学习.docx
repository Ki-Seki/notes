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7633" w14:textId="77777777" w:rsidR="009A3A21" w:rsidRDefault="003B5777">
      <w:pPr>
        <w:pStyle w:val="1"/>
      </w:pPr>
      <w:r>
        <w:t>观念</w:t>
      </w:r>
    </w:p>
    <w:p w14:paraId="60D42AD6" w14:textId="77777777" w:rsidR="009A3A21" w:rsidRDefault="003B5777">
      <w:pPr>
        <w:pStyle w:val="a3"/>
        <w:numPr>
          <w:ilvl w:val="0"/>
          <w:numId w:val="1"/>
        </w:numPr>
        <w:ind w:firstLineChars="0"/>
      </w:pPr>
      <w:r>
        <w:t>实用导向为主，应试导向为辅。应试导向学英语天花板较低，也容易枯燥。但实用导向学英语就能发现真正广阔的英语世界，相应的也不容易枯燥。</w:t>
      </w:r>
    </w:p>
    <w:p w14:paraId="467C494E" w14:textId="77777777" w:rsidR="009A3A21" w:rsidRDefault="003B5777">
      <w:pPr>
        <w:pStyle w:val="a3"/>
        <w:numPr>
          <w:ilvl w:val="0"/>
          <w:numId w:val="1"/>
        </w:numPr>
        <w:ind w:firstLineChars="0"/>
      </w:pPr>
      <w:r>
        <w:t>兴趣为主，刻意练习为辅。</w:t>
      </w:r>
      <w:proofErr w:type="gramStart"/>
      <w:r>
        <w:t>刷英美</w:t>
      </w:r>
      <w:proofErr w:type="gramEnd"/>
      <w:r>
        <w:t>剧，听英文歌，刷</w:t>
      </w:r>
      <w:r>
        <w:t>Twitter</w:t>
      </w:r>
      <w:r>
        <w:t>，</w:t>
      </w:r>
      <w:r>
        <w:t>YouTube</w:t>
      </w:r>
      <w:r>
        <w:t>等一定比背单词，长难句分析等枯燥。但两者都应该照顾到。</w:t>
      </w:r>
    </w:p>
    <w:p w14:paraId="29151A6A" w14:textId="77777777" w:rsidR="009A3A21" w:rsidRDefault="003B5777">
      <w:pPr>
        <w:pStyle w:val="a3"/>
        <w:numPr>
          <w:ilvl w:val="0"/>
          <w:numId w:val="1"/>
        </w:numPr>
        <w:ind w:firstLineChars="0"/>
      </w:pPr>
      <w:proofErr w:type="gramStart"/>
      <w:r>
        <w:t>泛学为主</w:t>
      </w:r>
      <w:proofErr w:type="gramEnd"/>
      <w:r>
        <w:t>，精学为辅。英语学习中有泛读精读，</w:t>
      </w:r>
      <w:proofErr w:type="gramStart"/>
      <w:r>
        <w:t>泛听精听</w:t>
      </w:r>
      <w:proofErr w:type="gramEnd"/>
      <w:r>
        <w:t>等。精学耗费精力大，收效周期长，但长远来看大有裨益。</w:t>
      </w:r>
    </w:p>
    <w:p w14:paraId="29A32F9F" w14:textId="77777777" w:rsidR="009A3A21" w:rsidRDefault="003B5777">
      <w:pPr>
        <w:pStyle w:val="a3"/>
        <w:numPr>
          <w:ilvl w:val="0"/>
          <w:numId w:val="1"/>
        </w:numPr>
        <w:ind w:firstLineChars="0"/>
      </w:pPr>
      <w:proofErr w:type="gramStart"/>
      <w:r>
        <w:t>平衡学习</w:t>
      </w:r>
      <w:proofErr w:type="gramEnd"/>
      <w:r>
        <w:t>法。实用与应试，兴趣与刻意练习，</w:t>
      </w:r>
      <w:proofErr w:type="gramStart"/>
      <w:r>
        <w:t>泛学与</w:t>
      </w:r>
      <w:proofErr w:type="gramEnd"/>
      <w:r>
        <w:t>精学以及未能穷尽的对应方面，都要做好平衡兼顾，有主有次。</w:t>
      </w:r>
    </w:p>
    <w:p w14:paraId="7466BBCD" w14:textId="77777777" w:rsidR="009A3A21" w:rsidRDefault="003B5777">
      <w:pPr>
        <w:pStyle w:val="a3"/>
        <w:numPr>
          <w:ilvl w:val="0"/>
          <w:numId w:val="1"/>
        </w:numPr>
        <w:ind w:firstLineChars="0"/>
      </w:pPr>
      <w:r>
        <w:t>英语学习有五个方面，听说读写译。从简单到难，从时间分配由多到少排序：读，听，英译汉，汉译英，说，写。仅仅只做好读和听就能在应试方面做得很好。</w:t>
      </w:r>
    </w:p>
    <w:p w14:paraId="243FADE5" w14:textId="77777777" w:rsidR="009A3A21" w:rsidRDefault="003B5777">
      <w:pPr>
        <w:pStyle w:val="a3"/>
        <w:numPr>
          <w:ilvl w:val="0"/>
          <w:numId w:val="1"/>
        </w:numPr>
        <w:ind w:firstLineChars="0"/>
      </w:pPr>
      <w:r>
        <w:t>英语学习的要素包括：</w:t>
      </w:r>
    </w:p>
    <w:p w14:paraId="39FEFEF0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音标：应该抽一周半时间系统训练。</w:t>
      </w:r>
      <w:r>
        <w:t>BBC</w:t>
      </w:r>
      <w:r>
        <w:t>音标课程就可以胜任，</w:t>
      </w:r>
      <w:r>
        <w:t>b</w:t>
      </w:r>
      <w:r>
        <w:t>站就有视频。</w:t>
      </w:r>
    </w:p>
    <w:p w14:paraId="06870160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单词：应试单词，专业单词，生活单词</w:t>
      </w:r>
    </w:p>
    <w:p w14:paraId="044C7E98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短语：含有介词的短语，其他固定搭配</w:t>
      </w:r>
    </w:p>
    <w:p w14:paraId="05A141F9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句子：长难句，固定句型</w:t>
      </w:r>
    </w:p>
    <w:p w14:paraId="166C9C24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语法：高中语法部分，余下的遇到再学</w:t>
      </w:r>
    </w:p>
    <w:p w14:paraId="5FAECAC5" w14:textId="77777777" w:rsidR="009A3A21" w:rsidRDefault="003B5777">
      <w:pPr>
        <w:pStyle w:val="a3"/>
        <w:numPr>
          <w:ilvl w:val="1"/>
          <w:numId w:val="1"/>
        </w:numPr>
        <w:ind w:firstLineChars="0"/>
      </w:pPr>
      <w:r>
        <w:t>语言学相关：辞源，词缀，英美文化等</w:t>
      </w:r>
    </w:p>
    <w:p w14:paraId="4FA5E286" w14:textId="77777777" w:rsidR="009A3A21" w:rsidRDefault="003B5777">
      <w:pPr>
        <w:pStyle w:val="a3"/>
        <w:numPr>
          <w:ilvl w:val="0"/>
          <w:numId w:val="1"/>
        </w:numPr>
        <w:ind w:firstLineChars="0"/>
      </w:pPr>
      <w:r>
        <w:t>英</w:t>
      </w:r>
      <w:r>
        <w:t>语学习的工具和方法无穷无尽，具体方法的细枝末节也千差万别。因此，不变的方法就是不断更新学习方法，工具，技巧等。识别到落后的生产工具，然后改用先进的生产工具以配合生产力。本文所列的所有方法，工具应当因地制宜地一次采用一两个测试是否有用，稳步推进。</w:t>
      </w:r>
    </w:p>
    <w:p w14:paraId="29F00B4B" w14:textId="77777777" w:rsidR="009A3A21" w:rsidRDefault="003B5777">
      <w:pPr>
        <w:pStyle w:val="1"/>
      </w:pPr>
      <w:r>
        <w:t>工具</w:t>
      </w:r>
    </w:p>
    <w:p w14:paraId="78EE0333" w14:textId="77777777" w:rsidR="009A3A21" w:rsidRDefault="003B5777">
      <w:pPr>
        <w:pStyle w:val="a3"/>
        <w:numPr>
          <w:ilvl w:val="0"/>
          <w:numId w:val="2"/>
        </w:numPr>
        <w:ind w:firstLineChars="0"/>
      </w:pPr>
      <w:proofErr w:type="gramStart"/>
      <w:r>
        <w:t>欧路词典</w:t>
      </w:r>
      <w:proofErr w:type="gramEnd"/>
      <w:r>
        <w:t>：</w:t>
      </w:r>
    </w:p>
    <w:p w14:paraId="5DFDBC41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可定制词条来源。如有道，专业词典，辞源词典。</w:t>
      </w:r>
    </w:p>
    <w:p w14:paraId="6A2BE5D9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跨平台的取词工具。在电脑和手机端都有方便的屏幕取词工具。</w:t>
      </w:r>
    </w:p>
    <w:p w14:paraId="311DA6AD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单词本云端同步。</w:t>
      </w:r>
    </w:p>
    <w:p w14:paraId="59900374" w14:textId="77777777" w:rsidR="009A3A21" w:rsidRDefault="003B5777">
      <w:pPr>
        <w:pStyle w:val="a3"/>
        <w:numPr>
          <w:ilvl w:val="0"/>
          <w:numId w:val="2"/>
        </w:numPr>
        <w:ind w:firstLineChars="0"/>
      </w:pPr>
      <w:proofErr w:type="gramStart"/>
      <w:r>
        <w:t>拓词</w:t>
      </w:r>
      <w:proofErr w:type="gramEnd"/>
      <w:r>
        <w:t>APP</w:t>
      </w:r>
      <w:r>
        <w:t>：</w:t>
      </w:r>
    </w:p>
    <w:p w14:paraId="04E1535C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手机背单词</w:t>
      </w:r>
      <w:r>
        <w:t>APP</w:t>
      </w:r>
      <w:r>
        <w:t>。</w:t>
      </w:r>
    </w:p>
    <w:p w14:paraId="53479835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十分小众。我认为比较专业。</w:t>
      </w:r>
    </w:p>
    <w:p w14:paraId="7CA71466" w14:textId="77777777" w:rsidR="009A3A21" w:rsidRDefault="003B5777">
      <w:pPr>
        <w:pStyle w:val="a3"/>
        <w:numPr>
          <w:ilvl w:val="0"/>
          <w:numId w:val="2"/>
        </w:numPr>
        <w:ind w:firstLineChars="0"/>
      </w:pPr>
      <w:r>
        <w:t>VOA Learning English</w:t>
      </w:r>
      <w:r>
        <w:t>：</w:t>
      </w:r>
    </w:p>
    <w:p w14:paraId="30C68384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听力</w:t>
      </w:r>
      <w:r>
        <w:t>App.</w:t>
      </w:r>
    </w:p>
    <w:p w14:paraId="4AB03F89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区别于</w:t>
      </w:r>
      <w:r>
        <w:t>国内版本的</w:t>
      </w:r>
      <w:r>
        <w:t>VOA</w:t>
      </w:r>
      <w:r>
        <w:t>，这个是官方版本的，每天固定最多四个高质量音频文件。</w:t>
      </w:r>
    </w:p>
    <w:p w14:paraId="668249C7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缺点是得用</w:t>
      </w:r>
      <w:r>
        <w:t>VPN</w:t>
      </w:r>
    </w:p>
    <w:p w14:paraId="2F553D6C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替代品有《每日英语听力》，不需要翻墙</w:t>
      </w:r>
    </w:p>
    <w:p w14:paraId="742221D0" w14:textId="77777777" w:rsidR="009A3A21" w:rsidRDefault="003B5777">
      <w:pPr>
        <w:pStyle w:val="a3"/>
        <w:numPr>
          <w:ilvl w:val="0"/>
          <w:numId w:val="2"/>
        </w:numPr>
        <w:ind w:firstLineChars="0"/>
      </w:pPr>
      <w:r>
        <w:t>交流电</w:t>
      </w:r>
    </w:p>
    <w:p w14:paraId="5C7810A3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手机端口语练习</w:t>
      </w:r>
      <w:r>
        <w:t>APP</w:t>
      </w:r>
      <w:r>
        <w:t>。</w:t>
      </w:r>
    </w:p>
    <w:p w14:paraId="05232299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lastRenderedPageBreak/>
        <w:t>十分小众，使用者多为各高校英语专业学生和留学生，练习口语</w:t>
      </w:r>
      <w:proofErr w:type="gramStart"/>
      <w:r>
        <w:t>很</w:t>
      </w:r>
      <w:proofErr w:type="gramEnd"/>
      <w:r>
        <w:t>高效。</w:t>
      </w:r>
    </w:p>
    <w:p w14:paraId="2FF2F1D8" w14:textId="77777777" w:rsidR="009A3A21" w:rsidRDefault="003B5777">
      <w:pPr>
        <w:pStyle w:val="a3"/>
        <w:numPr>
          <w:ilvl w:val="0"/>
          <w:numId w:val="2"/>
        </w:numPr>
        <w:ind w:firstLineChars="0"/>
      </w:pPr>
      <w:proofErr w:type="spellStart"/>
      <w:r>
        <w:t>Craworder</w:t>
      </w:r>
      <w:proofErr w:type="spellEnd"/>
    </w:p>
    <w:p w14:paraId="1634B008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我用</w:t>
      </w:r>
      <w:r>
        <w:t>Python</w:t>
      </w:r>
      <w:r>
        <w:t>写的一个爬虫小程序。</w:t>
      </w:r>
    </w:p>
    <w:p w14:paraId="7E51DE19" w14:textId="77777777" w:rsidR="009A3A21" w:rsidRDefault="003B5777">
      <w:pPr>
        <w:pStyle w:val="a3"/>
        <w:numPr>
          <w:ilvl w:val="1"/>
          <w:numId w:val="2"/>
        </w:numPr>
        <w:ind w:firstLineChars="0"/>
      </w:pPr>
      <w:r>
        <w:t>输入自己积累的英语单词或者由</w:t>
      </w:r>
      <w:proofErr w:type="gramStart"/>
      <w:r>
        <w:t>欧路词典</w:t>
      </w:r>
      <w:proofErr w:type="gramEnd"/>
      <w:r>
        <w:t>导出的自己收藏的单词，即可爬去</w:t>
      </w:r>
      <w:proofErr w:type="gramStart"/>
      <w:r>
        <w:t>有道官网的</w:t>
      </w:r>
      <w:proofErr w:type="gramEnd"/>
      <w:r>
        <w:t>释义和音标，并导出可以打印的精美单词表。</w:t>
      </w:r>
    </w:p>
    <w:p w14:paraId="25C251F4" w14:textId="77777777" w:rsidR="009A3A21" w:rsidRDefault="003B5777">
      <w:pPr>
        <w:pStyle w:val="1"/>
      </w:pPr>
      <w:r>
        <w:t>书</w:t>
      </w:r>
    </w:p>
    <w:p w14:paraId="2ACED4A2" w14:textId="77777777" w:rsidR="009A3A21" w:rsidRDefault="003B5777">
      <w:pPr>
        <w:pStyle w:val="a3"/>
        <w:numPr>
          <w:ilvl w:val="0"/>
          <w:numId w:val="3"/>
        </w:numPr>
        <w:ind w:firstLineChars="0"/>
      </w:pPr>
      <w:r>
        <w:t>任何的英语课本</w:t>
      </w:r>
    </w:p>
    <w:p w14:paraId="5BC02045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比如《大学英语》，它的好处是专家编纂，知识成体系。</w:t>
      </w:r>
    </w:p>
    <w:p w14:paraId="74A2D39A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适用于刻意练习。</w:t>
      </w:r>
    </w:p>
    <w:p w14:paraId="259CA14D" w14:textId="77777777" w:rsidR="009A3A21" w:rsidRDefault="003B5777">
      <w:pPr>
        <w:pStyle w:val="a3"/>
        <w:numPr>
          <w:ilvl w:val="0"/>
          <w:numId w:val="3"/>
        </w:numPr>
        <w:ind w:firstLineChars="0"/>
      </w:pPr>
      <w:r>
        <w:t>英语小说</w:t>
      </w:r>
    </w:p>
    <w:p w14:paraId="04E4BF3F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《小王子》，英语书虫系列等</w:t>
      </w:r>
    </w:p>
    <w:p w14:paraId="5689972C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适用于兴趣学习。</w:t>
      </w:r>
    </w:p>
    <w:p w14:paraId="7779512B" w14:textId="77777777" w:rsidR="009A3A21" w:rsidRDefault="003B5777">
      <w:pPr>
        <w:pStyle w:val="a3"/>
        <w:numPr>
          <w:ilvl w:val="0"/>
          <w:numId w:val="3"/>
        </w:numPr>
        <w:ind w:firstLineChars="0"/>
      </w:pPr>
      <w:r>
        <w:t>剑桥英语在用系列</w:t>
      </w:r>
    </w:p>
    <w:p w14:paraId="042BC4D4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英语母语者出的</w:t>
      </w:r>
      <w:proofErr w:type="gramStart"/>
      <w:r>
        <w:t>书值得</w:t>
      </w:r>
      <w:proofErr w:type="gramEnd"/>
      <w:r>
        <w:t>信赖。我买过高级语法，和单词两本。</w:t>
      </w:r>
    </w:p>
    <w:p w14:paraId="1E2AA334" w14:textId="77777777" w:rsidR="009A3A21" w:rsidRDefault="003B5777">
      <w:pPr>
        <w:pStyle w:val="a3"/>
        <w:numPr>
          <w:ilvl w:val="1"/>
          <w:numId w:val="3"/>
        </w:numPr>
        <w:ind w:firstLineChars="0"/>
      </w:pPr>
      <w:r>
        <w:t>语法部分可以作为参考书，平时遇到不熟悉的语法点。就参考一下专题学习下。</w:t>
      </w:r>
    </w:p>
    <w:p w14:paraId="64C3BF7B" w14:textId="77777777" w:rsidR="009A3A21" w:rsidRDefault="003B5777">
      <w:pPr>
        <w:pStyle w:val="1"/>
      </w:pPr>
      <w:r>
        <w:t>其他资源</w:t>
      </w:r>
    </w:p>
    <w:p w14:paraId="4495B75D" w14:textId="77777777" w:rsidR="009A3A21" w:rsidRDefault="003B5777">
      <w:pPr>
        <w:pStyle w:val="a3"/>
        <w:numPr>
          <w:ilvl w:val="0"/>
          <w:numId w:val="4"/>
        </w:numPr>
        <w:ind w:firstLineChars="0"/>
      </w:pPr>
      <w:proofErr w:type="gramStart"/>
      <w:r>
        <w:t>纯英慕课</w:t>
      </w:r>
      <w:proofErr w:type="gramEnd"/>
    </w:p>
    <w:p w14:paraId="3EA830EB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如</w:t>
      </w:r>
      <w:r>
        <w:t>Coursera</w:t>
      </w:r>
      <w:r>
        <w:t>（国外</w:t>
      </w:r>
      <w:proofErr w:type="gramStart"/>
      <w:r>
        <w:t>版中国</w:t>
      </w:r>
      <w:proofErr w:type="gramEnd"/>
      <w:r>
        <w:t>大学</w:t>
      </w:r>
      <w:r>
        <w:t>MOOC</w:t>
      </w:r>
      <w:r>
        <w:t>），</w:t>
      </w:r>
      <w:r>
        <w:t>Udemy</w:t>
      </w:r>
      <w:r>
        <w:t>（技术课程多，</w:t>
      </w:r>
      <w:proofErr w:type="gramStart"/>
      <w:r>
        <w:t>淘宝买</w:t>
      </w:r>
      <w:proofErr w:type="gramEnd"/>
      <w:r>
        <w:t>十分便</w:t>
      </w:r>
      <w:r>
        <w:t>宜），中国大学</w:t>
      </w:r>
      <w:r>
        <w:t>MOOC</w:t>
      </w:r>
      <w:r>
        <w:t>（有一部分</w:t>
      </w:r>
      <w:proofErr w:type="gramStart"/>
      <w:r>
        <w:t>也是纯英教学</w:t>
      </w:r>
      <w:proofErr w:type="gramEnd"/>
      <w:r>
        <w:t>的）</w:t>
      </w:r>
    </w:p>
    <w:p w14:paraId="556981CF" w14:textId="77777777" w:rsidR="009A3A21" w:rsidRDefault="003B5777">
      <w:pPr>
        <w:pStyle w:val="a3"/>
        <w:numPr>
          <w:ilvl w:val="1"/>
          <w:numId w:val="4"/>
        </w:numPr>
        <w:ind w:firstLineChars="0"/>
      </w:pPr>
      <w:proofErr w:type="gramStart"/>
      <w:r>
        <w:t>相较于刷英美</w:t>
      </w:r>
      <w:proofErr w:type="gramEnd"/>
      <w:r>
        <w:t>剧，更推荐</w:t>
      </w:r>
      <w:proofErr w:type="gramStart"/>
      <w:r>
        <w:t>纯英课程</w:t>
      </w:r>
      <w:proofErr w:type="gramEnd"/>
      <w:r>
        <w:t>。比如说学习英语版的</w:t>
      </w:r>
      <w:r>
        <w:t>Python</w:t>
      </w:r>
      <w:r>
        <w:t>课程等。与</w:t>
      </w:r>
      <w:proofErr w:type="gramStart"/>
      <w:r>
        <w:t>刷剧比较</w:t>
      </w:r>
      <w:proofErr w:type="gramEnd"/>
      <w:r>
        <w:t>起来，课程更容易懂！因为一个课程的专业名词是固定的，但剧里的单词是无边无际的。</w:t>
      </w:r>
    </w:p>
    <w:p w14:paraId="4BA5C541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看</w:t>
      </w:r>
      <w:proofErr w:type="gramStart"/>
      <w:r>
        <w:t>英语慕课可以</w:t>
      </w:r>
      <w:proofErr w:type="gramEnd"/>
      <w:r>
        <w:t>同时练习到英语口语，专业词汇，阅读，专业知识等等。一举多得。</w:t>
      </w:r>
    </w:p>
    <w:p w14:paraId="318D2D66" w14:textId="77777777" w:rsidR="009A3A21" w:rsidRDefault="003B5777">
      <w:pPr>
        <w:pStyle w:val="a3"/>
        <w:numPr>
          <w:ilvl w:val="0"/>
          <w:numId w:val="4"/>
        </w:numPr>
        <w:ind w:firstLineChars="0"/>
      </w:pPr>
      <w:r>
        <w:t>英语环境</w:t>
      </w:r>
    </w:p>
    <w:p w14:paraId="10137348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手机系统，电脑系统，软件，游戏设置为英语</w:t>
      </w:r>
    </w:p>
    <w:p w14:paraId="553A40BC" w14:textId="77777777" w:rsidR="009A3A21" w:rsidRDefault="003B5777">
      <w:pPr>
        <w:pStyle w:val="a3"/>
        <w:numPr>
          <w:ilvl w:val="1"/>
          <w:numId w:val="4"/>
        </w:numPr>
        <w:ind w:firstLineChars="0"/>
      </w:pPr>
      <w:proofErr w:type="gramStart"/>
      <w:r>
        <w:t>微博改</w:t>
      </w:r>
      <w:proofErr w:type="gramEnd"/>
      <w:r>
        <w:t>Twitter</w:t>
      </w:r>
      <w:r>
        <w:t>，</w:t>
      </w:r>
      <w:r>
        <w:t>B</w:t>
      </w:r>
      <w:proofErr w:type="gramStart"/>
      <w:r>
        <w:t>站改</w:t>
      </w:r>
      <w:proofErr w:type="gramEnd"/>
      <w:r>
        <w:t>YouTube</w:t>
      </w:r>
      <w:r>
        <w:t>，百度</w:t>
      </w:r>
      <w:proofErr w:type="gramStart"/>
      <w:r>
        <w:t>改谷歌</w:t>
      </w:r>
      <w:proofErr w:type="gramEnd"/>
      <w:r>
        <w:t>，中国大学</w:t>
      </w:r>
      <w:proofErr w:type="gramStart"/>
      <w:r>
        <w:t>慕课改国外网</w:t>
      </w:r>
      <w:proofErr w:type="gramEnd"/>
      <w:r>
        <w:t>课，中文新闻用</w:t>
      </w:r>
      <w:r>
        <w:t>China Daily</w:t>
      </w:r>
      <w:r>
        <w:t>或</w:t>
      </w:r>
      <w:r>
        <w:t>CGTN</w:t>
      </w:r>
      <w:r>
        <w:t>等看</w:t>
      </w:r>
    </w:p>
    <w:p w14:paraId="36D25340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输出英语：用英语写时评，用英语在</w:t>
      </w:r>
      <w:r>
        <w:t>Twitter</w:t>
      </w:r>
      <w:r>
        <w:t>评论等</w:t>
      </w:r>
    </w:p>
    <w:p w14:paraId="3DD087C1" w14:textId="77777777" w:rsidR="009A3A21" w:rsidRDefault="003B5777">
      <w:pPr>
        <w:pStyle w:val="a3"/>
        <w:numPr>
          <w:ilvl w:val="0"/>
          <w:numId w:val="4"/>
        </w:numPr>
        <w:ind w:firstLineChars="0"/>
      </w:pPr>
      <w:r>
        <w:t>英语理论课程</w:t>
      </w:r>
    </w:p>
    <w:p w14:paraId="03F4D839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BBC</w:t>
      </w:r>
      <w:r>
        <w:t>音标课程</w:t>
      </w:r>
    </w:p>
    <w:p w14:paraId="6317C5C4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复旦大学英语写作课</w:t>
      </w:r>
    </w:p>
    <w:p w14:paraId="220ADFD9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Coursera</w:t>
      </w:r>
      <w:r>
        <w:t>纽约大学英语演讲课程</w:t>
      </w:r>
    </w:p>
    <w:p w14:paraId="163A5409" w14:textId="77777777" w:rsidR="009A3A21" w:rsidRDefault="003B5777">
      <w:pPr>
        <w:pStyle w:val="a3"/>
        <w:numPr>
          <w:ilvl w:val="0"/>
          <w:numId w:val="4"/>
        </w:numPr>
        <w:ind w:firstLineChars="0"/>
      </w:pPr>
      <w:r>
        <w:t>写作工具</w:t>
      </w:r>
    </w:p>
    <w:p w14:paraId="56B6ACB1" w14:textId="77777777" w:rsidR="009A3A21" w:rsidRDefault="003B5777">
      <w:pPr>
        <w:pStyle w:val="a3"/>
        <w:numPr>
          <w:ilvl w:val="1"/>
          <w:numId w:val="4"/>
        </w:numPr>
        <w:ind w:firstLineChars="0"/>
      </w:pPr>
      <w:proofErr w:type="spellStart"/>
      <w:r>
        <w:t>Grmmarly</w:t>
      </w:r>
      <w:proofErr w:type="spellEnd"/>
    </w:p>
    <w:p w14:paraId="390BF0D2" w14:textId="77777777" w:rsidR="009A3A21" w:rsidRDefault="003B5777">
      <w:pPr>
        <w:pStyle w:val="a3"/>
        <w:numPr>
          <w:ilvl w:val="1"/>
          <w:numId w:val="4"/>
        </w:numPr>
        <w:ind w:firstLineChars="0"/>
      </w:pPr>
      <w:proofErr w:type="spellStart"/>
      <w:r>
        <w:t>Linggle</w:t>
      </w:r>
      <w:proofErr w:type="spellEnd"/>
    </w:p>
    <w:p w14:paraId="1A227F0F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ProCon.org</w:t>
      </w:r>
    </w:p>
    <w:p w14:paraId="387122F7" w14:textId="77777777" w:rsidR="009A3A21" w:rsidRDefault="003B5777">
      <w:pPr>
        <w:pStyle w:val="a3"/>
        <w:numPr>
          <w:ilvl w:val="1"/>
          <w:numId w:val="4"/>
        </w:numPr>
        <w:ind w:firstLineChars="0"/>
      </w:pPr>
      <w:r>
        <w:t>等等</w:t>
      </w:r>
    </w:p>
    <w:p w14:paraId="67572044" w14:textId="77777777" w:rsidR="009A3A21" w:rsidRDefault="003B5777">
      <w:pPr>
        <w:pStyle w:val="1"/>
      </w:pPr>
      <w:r>
        <w:lastRenderedPageBreak/>
        <w:t>英语学习复盘</w:t>
      </w:r>
    </w:p>
    <w:p w14:paraId="147DB5EF" w14:textId="77777777" w:rsidR="009A3A21" w:rsidRDefault="003B5777">
      <w:pPr>
        <w:pStyle w:val="a3"/>
        <w:numPr>
          <w:ilvl w:val="0"/>
          <w:numId w:val="5"/>
        </w:numPr>
        <w:ind w:firstLineChars="0"/>
      </w:pPr>
      <w:r>
        <w:t>大一</w:t>
      </w:r>
    </w:p>
    <w:p w14:paraId="35B95483" w14:textId="77777777" w:rsidR="009A3A21" w:rsidRDefault="003B5777">
      <w:pPr>
        <w:pStyle w:val="a3"/>
        <w:numPr>
          <w:ilvl w:val="1"/>
          <w:numId w:val="5"/>
        </w:numPr>
        <w:ind w:firstLineChars="0"/>
      </w:pPr>
      <w:proofErr w:type="gramStart"/>
      <w:r>
        <w:t>用拓词背</w:t>
      </w:r>
      <w:proofErr w:type="gramEnd"/>
      <w:r>
        <w:t>单词，平均每月使用</w:t>
      </w:r>
      <w:r>
        <w:t>10</w:t>
      </w:r>
      <w:r>
        <w:t>天，每天</w:t>
      </w:r>
      <w:r>
        <w:t>30</w:t>
      </w:r>
      <w:r>
        <w:t>分钟。估计在大一结束时词汇量</w:t>
      </w:r>
      <w:r>
        <w:t>6000</w:t>
      </w:r>
      <w:r>
        <w:t>出头</w:t>
      </w:r>
    </w:p>
    <w:p w14:paraId="21EBF265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两学期英语口语课</w:t>
      </w:r>
    </w:p>
    <w:p w14:paraId="73BEC722" w14:textId="77777777" w:rsidR="009A3A21" w:rsidRDefault="003B5777">
      <w:pPr>
        <w:pStyle w:val="a3"/>
        <w:numPr>
          <w:ilvl w:val="0"/>
          <w:numId w:val="5"/>
        </w:numPr>
        <w:ind w:firstLineChars="0"/>
      </w:pPr>
      <w:r>
        <w:t>大二</w:t>
      </w:r>
    </w:p>
    <w:p w14:paraId="78EA5743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四门英语外教课。学习</w:t>
      </w:r>
      <w:proofErr w:type="gramStart"/>
      <w:r>
        <w:t>了纯英教学</w:t>
      </w:r>
      <w:proofErr w:type="gramEnd"/>
      <w:r>
        <w:t>的会计课，经</w:t>
      </w:r>
      <w:r>
        <w:t>济学课，信息素养学，管理学。由此发现了</w:t>
      </w:r>
      <w:proofErr w:type="gramStart"/>
      <w:r>
        <w:t>纯英课程</w:t>
      </w:r>
      <w:proofErr w:type="gramEnd"/>
      <w:r>
        <w:t>的好处！</w:t>
      </w:r>
    </w:p>
    <w:p w14:paraId="5122A58B" w14:textId="77777777" w:rsidR="009A3A21" w:rsidRDefault="003B5777">
      <w:pPr>
        <w:pStyle w:val="a3"/>
        <w:numPr>
          <w:ilvl w:val="1"/>
          <w:numId w:val="5"/>
        </w:numPr>
        <w:ind w:firstLineChars="0"/>
      </w:pPr>
      <w:proofErr w:type="gramStart"/>
      <w:r>
        <w:t>用拓词背</w:t>
      </w:r>
      <w:proofErr w:type="gramEnd"/>
      <w:r>
        <w:t>单词，与大</w:t>
      </w:r>
      <w:proofErr w:type="gramStart"/>
      <w:r>
        <w:t>一</w:t>
      </w:r>
      <w:proofErr w:type="gramEnd"/>
      <w:r>
        <w:t>频率一样。</w:t>
      </w:r>
    </w:p>
    <w:p w14:paraId="3935973E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英语文章阅读</w:t>
      </w:r>
    </w:p>
    <w:p w14:paraId="57F805E1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每日手机上</w:t>
      </w:r>
      <w:r>
        <w:t>China Daily, CGTN</w:t>
      </w:r>
      <w:r>
        <w:t>公众号中英语文章泛读。碰到认为重要的单词和短语就</w:t>
      </w:r>
      <w:proofErr w:type="gramStart"/>
      <w:r>
        <w:t>用欧路词典</w:t>
      </w:r>
      <w:proofErr w:type="gramEnd"/>
      <w:r>
        <w:t>收藏起来。阅读的时候出声读。</w:t>
      </w:r>
    </w:p>
    <w:p w14:paraId="61067934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每天大约</w:t>
      </w:r>
      <w:r>
        <w:t>30</w:t>
      </w:r>
      <w:r>
        <w:t>分钟，大约</w:t>
      </w:r>
      <w:r>
        <w:t>3</w:t>
      </w:r>
      <w:r>
        <w:t>篇文章。</w:t>
      </w:r>
    </w:p>
    <w:p w14:paraId="5064B261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持续了大概</w:t>
      </w:r>
      <w:r>
        <w:t>5</w:t>
      </w:r>
      <w:r>
        <w:t>个月，每个月至少</w:t>
      </w:r>
      <w:r>
        <w:t>20</w:t>
      </w:r>
      <w:r>
        <w:t>天。</w:t>
      </w:r>
    </w:p>
    <w:p w14:paraId="421C220F" w14:textId="77777777" w:rsidR="009A3A21" w:rsidRDefault="003B5777">
      <w:pPr>
        <w:pStyle w:val="a3"/>
        <w:numPr>
          <w:ilvl w:val="1"/>
          <w:numId w:val="5"/>
        </w:numPr>
        <w:ind w:firstLineChars="0"/>
      </w:pPr>
      <w:proofErr w:type="gramStart"/>
      <w:r>
        <w:t>每周背单词</w:t>
      </w:r>
      <w:proofErr w:type="gramEnd"/>
    </w:p>
    <w:p w14:paraId="4C5365BA" w14:textId="77777777" w:rsidR="009A3A21" w:rsidRDefault="003B5777">
      <w:pPr>
        <w:pStyle w:val="a3"/>
        <w:numPr>
          <w:ilvl w:val="2"/>
          <w:numId w:val="5"/>
        </w:numPr>
        <w:ind w:firstLineChars="0"/>
      </w:pPr>
      <w:proofErr w:type="gramStart"/>
      <w:r>
        <w:t>欧路词典</w:t>
      </w:r>
      <w:proofErr w:type="gramEnd"/>
      <w:r>
        <w:t>平时屏幕取词自己认为重要或感兴趣的词。</w:t>
      </w:r>
    </w:p>
    <w:p w14:paraId="367266F7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屏幕取词主要是手机上的</w:t>
      </w:r>
      <w:r>
        <w:t>China Daily, CGTN</w:t>
      </w:r>
      <w:r>
        <w:t>公众号中英语文章中的单词；电脑</w:t>
      </w:r>
      <w:proofErr w:type="gramStart"/>
      <w:r>
        <w:t>端纯英课程</w:t>
      </w:r>
      <w:proofErr w:type="gramEnd"/>
      <w:r>
        <w:t>中的专业单词；</w:t>
      </w:r>
      <w:proofErr w:type="gramStart"/>
      <w:r>
        <w:t>刷其他</w:t>
      </w:r>
      <w:proofErr w:type="gramEnd"/>
      <w:r>
        <w:t>英语内容中的单词</w:t>
      </w:r>
    </w:p>
    <w:p w14:paraId="5DE4D5C4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使用</w:t>
      </w:r>
      <w:proofErr w:type="spellStart"/>
      <w:r>
        <w:t>Craworder</w:t>
      </w:r>
      <w:proofErr w:type="spellEnd"/>
      <w:r>
        <w:t>，将每周收藏在欧陆词典中的单词导出成单词表，平均每周</w:t>
      </w:r>
      <w:r>
        <w:t>60</w:t>
      </w:r>
      <w:r>
        <w:t>个单词。</w:t>
      </w:r>
    </w:p>
    <w:p w14:paraId="2EE99759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周末将这个单词表背两遍，扔掉。同时把</w:t>
      </w:r>
      <w:proofErr w:type="gramStart"/>
      <w:r>
        <w:t>欧路词典</w:t>
      </w:r>
      <w:proofErr w:type="gramEnd"/>
      <w:r>
        <w:t>中的收藏的单词</w:t>
      </w:r>
      <w:proofErr w:type="gramStart"/>
      <w:r>
        <w:t>删</w:t>
      </w:r>
      <w:proofErr w:type="gramEnd"/>
      <w:r>
        <w:t>完。方便有单词没记牢，</w:t>
      </w:r>
      <w:proofErr w:type="gramStart"/>
      <w:r>
        <w:t>下周任然</w:t>
      </w:r>
      <w:proofErr w:type="gramEnd"/>
      <w:r>
        <w:t>可以收藏进来。</w:t>
      </w:r>
    </w:p>
    <w:p w14:paraId="525FEE53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重点短语和句型笔记</w:t>
      </w:r>
    </w:p>
    <w:p w14:paraId="4546BA72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记录不管是纸质阅读时候，还是电子阅读中的自己认为重要的短语和句型</w:t>
      </w:r>
    </w:p>
    <w:p w14:paraId="456B8E84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这类东西一辈子可以受用，因此可以做笔记。比如短语</w:t>
      </w:r>
      <w:r>
        <w:t>intricate and complicated</w:t>
      </w:r>
      <w:r>
        <w:t>是错综复杂的意思。就会比较地道。</w:t>
      </w:r>
    </w:p>
    <w:p w14:paraId="4A473565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一周大约积累</w:t>
      </w:r>
      <w:r>
        <w:t>40</w:t>
      </w:r>
      <w:r>
        <w:t>个短语或句型。</w:t>
      </w:r>
    </w:p>
    <w:p w14:paraId="28D83C8F" w14:textId="77777777" w:rsidR="009A3A21" w:rsidRDefault="003B5777">
      <w:pPr>
        <w:pStyle w:val="a3"/>
        <w:numPr>
          <w:ilvl w:val="2"/>
          <w:numId w:val="5"/>
        </w:numPr>
        <w:ind w:firstLineChars="0"/>
      </w:pPr>
      <w:r>
        <w:t>同样每周背诵一次本周的短语或句型。同时复习上周的。</w:t>
      </w:r>
    </w:p>
    <w:p w14:paraId="0A97FDC3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参加了两次大英竞</w:t>
      </w:r>
      <w:r>
        <w:t>赛。刷了十套题。</w:t>
      </w:r>
    </w:p>
    <w:p w14:paraId="03EEE415" w14:textId="77777777" w:rsidR="009A3A21" w:rsidRDefault="003B5777">
      <w:pPr>
        <w:pStyle w:val="a3"/>
        <w:numPr>
          <w:ilvl w:val="0"/>
          <w:numId w:val="5"/>
        </w:numPr>
        <w:ind w:firstLineChars="0"/>
      </w:pPr>
      <w:r>
        <w:t>大三</w:t>
      </w:r>
    </w:p>
    <w:p w14:paraId="7EB09C9E" w14:textId="77777777" w:rsidR="009A3A21" w:rsidRDefault="003B5777">
      <w:pPr>
        <w:pStyle w:val="a3"/>
        <w:numPr>
          <w:ilvl w:val="1"/>
          <w:numId w:val="5"/>
        </w:numPr>
        <w:ind w:firstLineChars="0"/>
      </w:pPr>
      <w:r>
        <w:t>专注交流电，</w:t>
      </w:r>
      <w:r>
        <w:t>Twitter</w:t>
      </w:r>
      <w:r>
        <w:t>，</w:t>
      </w:r>
      <w:proofErr w:type="gramStart"/>
      <w:r>
        <w:t>纯英技术</w:t>
      </w:r>
      <w:proofErr w:type="gramEnd"/>
      <w:r>
        <w:t>课程等。</w:t>
      </w:r>
    </w:p>
    <w:p w14:paraId="587552EE" w14:textId="77777777" w:rsidR="009A3A21" w:rsidRDefault="003B5777">
      <w:pPr>
        <w:pStyle w:val="1"/>
      </w:pPr>
      <w:r>
        <w:t>可复制的经验</w:t>
      </w:r>
    </w:p>
    <w:p w14:paraId="27FB6647" w14:textId="77777777" w:rsidR="009A3A21" w:rsidRDefault="009A3A21"/>
    <w:p w14:paraId="728F8842" w14:textId="77777777" w:rsidR="009A3A21" w:rsidRDefault="003B5777">
      <w:r>
        <w:t>只要同时做好阅读和听力两方面，就能应付大多考试，同时也能搞定大多实用场景。</w:t>
      </w:r>
    </w:p>
    <w:p w14:paraId="076B3D59" w14:textId="77777777" w:rsidR="009A3A21" w:rsidRDefault="009A3A21"/>
    <w:p w14:paraId="381D2C11" w14:textId="77777777" w:rsidR="009A3A21" w:rsidRDefault="003B5777">
      <w:r>
        <w:t>阅读方面，每天半小时</w:t>
      </w:r>
      <w:r>
        <w:t>3</w:t>
      </w:r>
      <w:r>
        <w:t>篇英语文章泛读，同时出声朗读。记录自认为重要的单词和短语，每周背诵记录的单词和短语。</w:t>
      </w:r>
    </w:p>
    <w:p w14:paraId="52304C82" w14:textId="77777777" w:rsidR="009A3A21" w:rsidRDefault="009A3A21"/>
    <w:p w14:paraId="21F40A3E" w14:textId="77777777" w:rsidR="009A3A21" w:rsidRDefault="003B5777">
      <w:r>
        <w:lastRenderedPageBreak/>
        <w:t>每天</w:t>
      </w:r>
      <w:proofErr w:type="gramStart"/>
      <w:r>
        <w:t>15</w:t>
      </w:r>
      <w:r>
        <w:t>分钟泛背单词</w:t>
      </w:r>
      <w:proofErr w:type="gramEnd"/>
      <w:r>
        <w:t>，即选用一款</w:t>
      </w:r>
      <w:r>
        <w:t>APP</w:t>
      </w:r>
      <w:r>
        <w:t>背诵。</w:t>
      </w:r>
    </w:p>
    <w:p w14:paraId="2A39BF65" w14:textId="77777777" w:rsidR="009A3A21" w:rsidRDefault="009A3A21"/>
    <w:p w14:paraId="04705B7D" w14:textId="77777777" w:rsidR="009A3A21" w:rsidRDefault="003B5777">
      <w:r>
        <w:t>半年后基本就有成效。这是我大二阶段英语进步最快的时候的经验总结。</w:t>
      </w:r>
    </w:p>
    <w:p w14:paraId="65727D0F" w14:textId="77777777" w:rsidR="009A3A21" w:rsidRDefault="009A3A21"/>
    <w:p w14:paraId="7434A08E" w14:textId="0D7F9215" w:rsidR="009A3A21" w:rsidRDefault="003B5777">
      <w:r>
        <w:t>如果要提高写作方面的，还可以在积累单词的同时，在笔记本中记录重要的短语或句型。每周背诵一次。</w:t>
      </w:r>
    </w:p>
    <w:p w14:paraId="30D8CF76" w14:textId="27AEC0D4" w:rsidR="00CD217E" w:rsidRDefault="00CD217E" w:rsidP="00CD217E">
      <w:pPr>
        <w:pStyle w:val="1"/>
      </w:pPr>
      <w:r>
        <w:rPr>
          <w:rFonts w:hint="eastAsia"/>
        </w:rPr>
        <w:t>其他素材</w:t>
      </w:r>
    </w:p>
    <w:p w14:paraId="089BB6FD" w14:textId="77777777" w:rsidR="00CD217E" w:rsidRPr="00A6442A" w:rsidRDefault="00CD217E" w:rsidP="00CD217E">
      <w:pPr>
        <w:pStyle w:val="2"/>
      </w:pPr>
      <w:bookmarkStart w:id="0" w:name="_Toc61776980"/>
      <w:r>
        <w:rPr>
          <w:rFonts w:hint="eastAsia"/>
        </w:rPr>
        <w:t>4</w:t>
      </w:r>
      <w:r>
        <w:t xml:space="preserve">.1 Method: 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Learning</w:t>
      </w:r>
      <w:r>
        <w:t xml:space="preserve"> &amp; Using Exam</w:t>
      </w:r>
      <w:bookmarkEnd w:id="0"/>
    </w:p>
    <w:p w14:paraId="58C7C892" w14:textId="77777777" w:rsidR="00CD217E" w:rsidRDefault="00CD217E" w:rsidP="00CD217E">
      <w:r>
        <w:rPr>
          <w:rFonts w:hint="eastAsia"/>
          <w:noProof/>
        </w:rPr>
        <w:drawing>
          <wp:inline distT="0" distB="0" distL="0" distR="0" wp14:anchorId="4577A98B" wp14:editId="1AB00F71">
            <wp:extent cx="8098609" cy="457200"/>
            <wp:effectExtent l="0" t="38100" r="17145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3667FE1" w14:textId="77777777" w:rsidR="00CD217E" w:rsidRPr="000815E3" w:rsidRDefault="00CD217E" w:rsidP="00CD217E">
      <w:r>
        <w:rPr>
          <w:rFonts w:hint="eastAsia"/>
          <w:noProof/>
        </w:rPr>
        <w:drawing>
          <wp:inline distT="0" distB="0" distL="0" distR="0" wp14:anchorId="6F4D22A3" wp14:editId="7D36B714">
            <wp:extent cx="8098155" cy="457200"/>
            <wp:effectExtent l="0" t="0" r="17145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E44915D" w14:textId="77777777" w:rsidR="00CD217E" w:rsidRDefault="00CD217E" w:rsidP="00CD217E">
      <w:pPr>
        <w:pStyle w:val="2"/>
      </w:pPr>
      <w:bookmarkStart w:id="1" w:name="_Toc6177698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Competence</w:t>
      </w:r>
      <w:r>
        <w:t xml:space="preserve"> </w:t>
      </w:r>
      <w:r>
        <w:rPr>
          <w:rFonts w:hint="eastAsia"/>
        </w:rPr>
        <w:t>Points</w:t>
      </w:r>
      <w:bookmarkEnd w:id="1"/>
    </w:p>
    <w:p w14:paraId="77896038" w14:textId="77777777" w:rsidR="00CD217E" w:rsidRDefault="00CD217E" w:rsidP="00CD217E">
      <w:pPr>
        <w:pStyle w:val="a3"/>
        <w:numPr>
          <w:ilvl w:val="0"/>
          <w:numId w:val="6"/>
        </w:numPr>
        <w:ind w:firstLineChars="0"/>
      </w:pPr>
      <w:r>
        <w:t>Vocabulary</w:t>
      </w:r>
    </w:p>
    <w:p w14:paraId="6C3D3077" w14:textId="77777777" w:rsidR="00CD217E" w:rsidRDefault="00CD217E" w:rsidP="00CD217E">
      <w:pPr>
        <w:pStyle w:val="a3"/>
        <w:numPr>
          <w:ilvl w:val="1"/>
          <w:numId w:val="6"/>
        </w:numPr>
        <w:ind w:firstLineChars="0"/>
      </w:pPr>
      <w:r>
        <w:t>词根词缀专题背诵</w:t>
      </w:r>
    </w:p>
    <w:p w14:paraId="02792345" w14:textId="77777777" w:rsidR="00CD217E" w:rsidRDefault="00CD217E" w:rsidP="00CD217E">
      <w:pPr>
        <w:pStyle w:val="a3"/>
        <w:numPr>
          <w:ilvl w:val="1"/>
          <w:numId w:val="6"/>
        </w:numPr>
        <w:ind w:firstLineChars="0"/>
      </w:pPr>
      <w:proofErr w:type="gramStart"/>
      <w:r>
        <w:t>拓词</w:t>
      </w:r>
      <w:proofErr w:type="gramEnd"/>
      <w:r>
        <w:t>APP</w:t>
      </w:r>
      <w:r>
        <w:rPr>
          <w:rFonts w:hint="eastAsia"/>
        </w:rPr>
        <w:t>背诵</w:t>
      </w:r>
    </w:p>
    <w:p w14:paraId="7C4AC00A" w14:textId="77777777" w:rsidR="00CD217E" w:rsidRDefault="00CD217E" w:rsidP="00CD217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泛读词汇积累到欧陆词典，每周背诵</w:t>
      </w:r>
    </w:p>
    <w:p w14:paraId="5AB645C1" w14:textId="77777777" w:rsidR="00CD217E" w:rsidRDefault="00CD217E" w:rsidP="00CD217E">
      <w:pPr>
        <w:pStyle w:val="a3"/>
        <w:numPr>
          <w:ilvl w:val="0"/>
          <w:numId w:val="6"/>
        </w:numPr>
        <w:ind w:firstLineChars="0"/>
      </w:pPr>
      <w:r>
        <w:t>Phrase</w:t>
      </w:r>
    </w:p>
    <w:p w14:paraId="1D9EF347" w14:textId="77777777" w:rsidR="00CD217E" w:rsidRDefault="00CD217E" w:rsidP="00CD217E">
      <w:pPr>
        <w:pStyle w:val="a3"/>
        <w:numPr>
          <w:ilvl w:val="1"/>
          <w:numId w:val="6"/>
        </w:numPr>
        <w:ind w:firstLineChars="0"/>
      </w:pPr>
      <w:r>
        <w:t>阅读中记录</w:t>
      </w:r>
    </w:p>
    <w:p w14:paraId="75E7AF6D" w14:textId="77777777" w:rsidR="00CD217E" w:rsidRDefault="00CD217E" w:rsidP="00CD217E">
      <w:pPr>
        <w:pStyle w:val="a3"/>
        <w:numPr>
          <w:ilvl w:val="0"/>
          <w:numId w:val="6"/>
        </w:numPr>
        <w:ind w:firstLineChars="0"/>
      </w:pPr>
      <w:r>
        <w:t>Pronunciation</w:t>
      </w:r>
    </w:p>
    <w:p w14:paraId="5441D11F" w14:textId="77777777" w:rsidR="00CD217E" w:rsidRDefault="00CD217E" w:rsidP="00CD217E">
      <w:pPr>
        <w:pStyle w:val="a3"/>
        <w:numPr>
          <w:ilvl w:val="1"/>
          <w:numId w:val="6"/>
        </w:numPr>
        <w:ind w:firstLineChars="0"/>
      </w:pPr>
      <w:r>
        <w:t>B</w:t>
      </w:r>
      <w:r>
        <w:t>站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英音客栈</w:t>
      </w:r>
      <w:proofErr w:type="gramEnd"/>
    </w:p>
    <w:p w14:paraId="7C007B15" w14:textId="77777777" w:rsidR="00CD217E" w:rsidRPr="00A3624C" w:rsidRDefault="00CD217E" w:rsidP="00CD217E">
      <w:pPr>
        <w:pStyle w:val="a3"/>
        <w:numPr>
          <w:ilvl w:val="1"/>
          <w:numId w:val="6"/>
        </w:numPr>
        <w:ind w:firstLineChars="0"/>
        <w:rPr>
          <w:highlight w:val="yellow"/>
        </w:rPr>
      </w:pPr>
      <w:r w:rsidRPr="00A3624C">
        <w:rPr>
          <w:rFonts w:hint="eastAsia"/>
          <w:highlight w:val="yellow"/>
        </w:rPr>
        <w:t>B</w:t>
      </w:r>
      <w:r w:rsidRPr="00A3624C">
        <w:rPr>
          <w:rFonts w:hint="eastAsia"/>
          <w:highlight w:val="yellow"/>
        </w:rPr>
        <w:t>站：</w:t>
      </w:r>
      <w:r w:rsidRPr="00A3624C">
        <w:rPr>
          <w:highlight w:val="yellow"/>
        </w:rPr>
        <w:t>BBC</w:t>
      </w:r>
      <w:r w:rsidRPr="00A3624C">
        <w:rPr>
          <w:highlight w:val="yellow"/>
        </w:rPr>
        <w:t>官方音标教程</w:t>
      </w:r>
    </w:p>
    <w:p w14:paraId="397ED941" w14:textId="77777777" w:rsidR="00CD217E" w:rsidRDefault="00CD217E" w:rsidP="00CD217E">
      <w:pPr>
        <w:pStyle w:val="a3"/>
        <w:numPr>
          <w:ilvl w:val="0"/>
          <w:numId w:val="6"/>
        </w:numPr>
        <w:ind w:firstLineChars="0"/>
      </w:pPr>
      <w:r>
        <w:t>Syntax</w:t>
      </w:r>
    </w:p>
    <w:p w14:paraId="52615992" w14:textId="77777777" w:rsidR="00CD217E" w:rsidRPr="00A3274A" w:rsidRDefault="00CD217E" w:rsidP="00CD217E">
      <w:pPr>
        <w:pStyle w:val="a3"/>
        <w:numPr>
          <w:ilvl w:val="1"/>
          <w:numId w:val="6"/>
        </w:numPr>
        <w:ind w:firstLineChars="0"/>
      </w:pPr>
      <w:r>
        <w:t>《英语在用》</w:t>
      </w:r>
      <w:r>
        <w:rPr>
          <w:rFonts w:hint="eastAsia"/>
        </w:rPr>
        <w:t>专题学习</w:t>
      </w:r>
    </w:p>
    <w:p w14:paraId="7BB61066" w14:textId="77777777" w:rsidR="00CD217E" w:rsidRDefault="00CD217E" w:rsidP="00CD217E">
      <w:pPr>
        <w:pStyle w:val="a3"/>
        <w:numPr>
          <w:ilvl w:val="0"/>
          <w:numId w:val="7"/>
        </w:numPr>
        <w:ind w:firstLineChars="0"/>
      </w:pPr>
      <w:r>
        <w:t>Listen</w:t>
      </w:r>
    </w:p>
    <w:p w14:paraId="12A01B82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VOA</w:t>
      </w:r>
      <w:r>
        <w:rPr>
          <w:rFonts w:hint="eastAsia"/>
        </w:rPr>
        <w:t>、</w:t>
      </w:r>
      <w:r>
        <w:t>BBC Sounds</w:t>
      </w:r>
    </w:p>
    <w:p w14:paraId="234C06D8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美剧</w:t>
      </w:r>
    </w:p>
    <w:p w14:paraId="36AF6449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计算机外文课程</w:t>
      </w:r>
    </w:p>
    <w:p w14:paraId="01A719DE" w14:textId="77777777" w:rsidR="00CD217E" w:rsidRDefault="00CD217E" w:rsidP="00CD217E">
      <w:pPr>
        <w:pStyle w:val="a3"/>
        <w:numPr>
          <w:ilvl w:val="0"/>
          <w:numId w:val="7"/>
        </w:numPr>
        <w:ind w:firstLineChars="0"/>
      </w:pPr>
      <w:r>
        <w:t>Speak</w:t>
      </w:r>
    </w:p>
    <w:p w14:paraId="029808DB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课堂演讲</w:t>
      </w:r>
    </w:p>
    <w:p w14:paraId="1D987DAC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看中说英</w:t>
      </w:r>
      <w:r>
        <w:t>《摩登家庭》</w:t>
      </w:r>
      <w:r>
        <w:rPr>
          <w:rFonts w:hint="eastAsia"/>
        </w:rPr>
        <w:t>、《走遍美国》</w:t>
      </w:r>
    </w:p>
    <w:p w14:paraId="7E19F2BA" w14:textId="77777777" w:rsidR="00CD217E" w:rsidRPr="00A3624C" w:rsidRDefault="00CD217E" w:rsidP="00CD217E">
      <w:pPr>
        <w:pStyle w:val="a3"/>
        <w:numPr>
          <w:ilvl w:val="1"/>
          <w:numId w:val="7"/>
        </w:numPr>
        <w:ind w:firstLineChars="0"/>
        <w:rPr>
          <w:highlight w:val="yellow"/>
        </w:rPr>
      </w:pPr>
      <w:r w:rsidRPr="00A3624C">
        <w:rPr>
          <w:highlight w:val="yellow"/>
        </w:rPr>
        <w:t>交流电</w:t>
      </w:r>
    </w:p>
    <w:p w14:paraId="4481C6D0" w14:textId="77777777" w:rsidR="00CD217E" w:rsidRPr="00A3624C" w:rsidRDefault="00CD217E" w:rsidP="00CD217E">
      <w:pPr>
        <w:pStyle w:val="a3"/>
        <w:numPr>
          <w:ilvl w:val="1"/>
          <w:numId w:val="7"/>
        </w:numPr>
        <w:ind w:firstLineChars="0"/>
        <w:rPr>
          <w:highlight w:val="yellow"/>
        </w:rPr>
      </w:pPr>
      <w:r w:rsidRPr="00A3624C">
        <w:rPr>
          <w:rFonts w:hint="eastAsia"/>
          <w:highlight w:val="yellow"/>
        </w:rPr>
        <w:t>积累口语语料，每日背诵</w:t>
      </w:r>
    </w:p>
    <w:p w14:paraId="41B4F7BF" w14:textId="77777777" w:rsidR="00CD217E" w:rsidRDefault="00CD217E" w:rsidP="00CD217E">
      <w:pPr>
        <w:pStyle w:val="a3"/>
        <w:numPr>
          <w:ilvl w:val="0"/>
          <w:numId w:val="7"/>
        </w:numPr>
        <w:ind w:firstLineChars="0"/>
      </w:pPr>
      <w:r>
        <w:t>Read</w:t>
      </w:r>
    </w:p>
    <w:p w14:paraId="56914096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proofErr w:type="gramStart"/>
      <w:r>
        <w:lastRenderedPageBreak/>
        <w:t>微信公众号</w:t>
      </w:r>
      <w:proofErr w:type="gramEnd"/>
    </w:p>
    <w:p w14:paraId="1D67B168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英语小说</w:t>
      </w:r>
    </w:p>
    <w:p w14:paraId="2E0DA060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计算机外文资料</w:t>
      </w:r>
    </w:p>
    <w:p w14:paraId="5BCE4230" w14:textId="77777777" w:rsidR="00CD217E" w:rsidRDefault="00CD217E" w:rsidP="00CD217E">
      <w:pPr>
        <w:pStyle w:val="a3"/>
        <w:numPr>
          <w:ilvl w:val="0"/>
          <w:numId w:val="7"/>
        </w:numPr>
        <w:ind w:firstLineChars="0"/>
      </w:pPr>
      <w:r>
        <w:t>Write</w:t>
      </w:r>
    </w:p>
    <w:p w14:paraId="12CE17F0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时评</w:t>
      </w:r>
    </w:p>
    <w:p w14:paraId="07790644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造句</w:t>
      </w:r>
    </w:p>
    <w:p w14:paraId="48F21B65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资料英语化</w:t>
      </w:r>
    </w:p>
    <w:p w14:paraId="0B11D07B" w14:textId="77777777" w:rsidR="00CD217E" w:rsidRDefault="00CD217E" w:rsidP="00CD217E">
      <w:pPr>
        <w:pStyle w:val="a3"/>
        <w:numPr>
          <w:ilvl w:val="1"/>
          <w:numId w:val="7"/>
        </w:numPr>
        <w:ind w:firstLineChars="0"/>
      </w:pPr>
      <w:r>
        <w:t>翻译</w:t>
      </w:r>
    </w:p>
    <w:p w14:paraId="2E849F1C" w14:textId="77777777" w:rsidR="00CD217E" w:rsidRPr="00CD217E" w:rsidRDefault="00CD217E" w:rsidP="00CD217E">
      <w:pPr>
        <w:rPr>
          <w:rFonts w:hint="eastAsia"/>
        </w:rPr>
      </w:pPr>
    </w:p>
    <w:sectPr w:rsidR="00CD217E" w:rsidRPr="00CD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C078" w14:textId="77777777" w:rsidR="003B5777" w:rsidRDefault="003B5777" w:rsidP="00CD217E">
      <w:r>
        <w:separator/>
      </w:r>
    </w:p>
  </w:endnote>
  <w:endnote w:type="continuationSeparator" w:id="0">
    <w:p w14:paraId="48F206F9" w14:textId="77777777" w:rsidR="003B5777" w:rsidRDefault="003B5777" w:rsidP="00CD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6800" w14:textId="77777777" w:rsidR="003B5777" w:rsidRDefault="003B5777" w:rsidP="00CD217E">
      <w:r>
        <w:separator/>
      </w:r>
    </w:p>
  </w:footnote>
  <w:footnote w:type="continuationSeparator" w:id="0">
    <w:p w14:paraId="24995A3C" w14:textId="77777777" w:rsidR="003B5777" w:rsidRDefault="003B5777" w:rsidP="00CD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EA797A"/>
    <w:multiLevelType w:val="hybridMultilevel"/>
    <w:tmpl w:val="383A8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5A2DCB"/>
    <w:multiLevelType w:val="hybridMultilevel"/>
    <w:tmpl w:val="DC822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21"/>
    <w:rsid w:val="003B5777"/>
    <w:rsid w:val="009A3A21"/>
    <w:rsid w:val="00CD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D732C"/>
  <w15:docId w15:val="{05A6E8F6-FCBA-4791-BB08-959D62F8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D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21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21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1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626FB8-7A80-4BB0-B3E9-27E9095C8F5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692AD00-2AEC-4752-87C1-289EB59794BA}">
      <dgm:prSet phldrT="[Text]"/>
      <dgm:spPr/>
      <dgm:t>
        <a:bodyPr/>
        <a:lstStyle/>
        <a:p>
          <a:r>
            <a:rPr lang="zh-CN" altLang="en-US"/>
            <a:t>选择</a:t>
          </a:r>
          <a:r>
            <a:rPr lang="en-US" altLang="zh-CN"/>
            <a:t>1~2</a:t>
          </a:r>
          <a:r>
            <a:rPr lang="zh-CN" altLang="en-US"/>
            <a:t>个基本能力点，选择若干工具，持续学习</a:t>
          </a:r>
        </a:p>
      </dgm:t>
    </dgm:pt>
    <dgm:pt modelId="{CC0327B8-AB2D-4265-B6F6-C977F3A60994}" type="parTrans" cxnId="{98CA6604-9F2A-4A49-9BE0-79CD708E454F}">
      <dgm:prSet/>
      <dgm:spPr/>
      <dgm:t>
        <a:bodyPr/>
        <a:lstStyle/>
        <a:p>
          <a:endParaRPr lang="zh-CN" altLang="en-US"/>
        </a:p>
      </dgm:t>
    </dgm:pt>
    <dgm:pt modelId="{7FBB595D-1D6C-4EC9-BE15-A047D441F478}" type="sibTrans" cxnId="{98CA6604-9F2A-4A49-9BE0-79CD708E454F}">
      <dgm:prSet/>
      <dgm:spPr/>
      <dgm:t>
        <a:bodyPr/>
        <a:lstStyle/>
        <a:p>
          <a:endParaRPr lang="zh-CN" altLang="en-US"/>
        </a:p>
      </dgm:t>
    </dgm:pt>
    <dgm:pt modelId="{C69DCEEE-E362-4105-84F6-F09EBCDAA1A9}" type="pres">
      <dgm:prSet presAssocID="{C3626FB8-7A80-4BB0-B3E9-27E9095C8F58}" presName="Name0" presStyleCnt="0">
        <dgm:presLayoutVars>
          <dgm:dir/>
          <dgm:resizeHandles val="exact"/>
        </dgm:presLayoutVars>
      </dgm:prSet>
      <dgm:spPr/>
    </dgm:pt>
    <dgm:pt modelId="{A93AC669-F8DB-4AB4-8135-AED65EAC2B6D}" type="pres">
      <dgm:prSet presAssocID="{9692AD00-2AEC-4752-87C1-289EB59794BA}" presName="node" presStyleLbl="node1" presStyleIdx="0" presStyleCnt="1" custScaleX="100098" custLinFactY="-100000" custLinFactNeighborX="-2608" custLinFactNeighborY="-185294">
        <dgm:presLayoutVars>
          <dgm:bulletEnabled val="1"/>
        </dgm:presLayoutVars>
      </dgm:prSet>
      <dgm:spPr/>
    </dgm:pt>
  </dgm:ptLst>
  <dgm:cxnLst>
    <dgm:cxn modelId="{98CA6604-9F2A-4A49-9BE0-79CD708E454F}" srcId="{C3626FB8-7A80-4BB0-B3E9-27E9095C8F58}" destId="{9692AD00-2AEC-4752-87C1-289EB59794BA}" srcOrd="0" destOrd="0" parTransId="{CC0327B8-AB2D-4265-B6F6-C977F3A60994}" sibTransId="{7FBB595D-1D6C-4EC9-BE15-A047D441F478}"/>
    <dgm:cxn modelId="{8FBF7778-E3A7-472B-8F33-8A19F2EDF760}" type="presOf" srcId="{9692AD00-2AEC-4752-87C1-289EB59794BA}" destId="{A93AC669-F8DB-4AB4-8135-AED65EAC2B6D}" srcOrd="0" destOrd="0" presId="urn:microsoft.com/office/officeart/2005/8/layout/process1"/>
    <dgm:cxn modelId="{241CA4C5-A7B8-4D5B-A934-337A7F2C5FE2}" type="presOf" srcId="{C3626FB8-7A80-4BB0-B3E9-27E9095C8F58}" destId="{C69DCEEE-E362-4105-84F6-F09EBCDAA1A9}" srcOrd="0" destOrd="0" presId="urn:microsoft.com/office/officeart/2005/8/layout/process1"/>
    <dgm:cxn modelId="{7D41BF3D-321B-46D8-9B81-1081B8FA72EB}" type="presParOf" srcId="{C69DCEEE-E362-4105-84F6-F09EBCDAA1A9}" destId="{A93AC669-F8DB-4AB4-8135-AED65EAC2B6D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0B04E6-AEE5-451E-A102-D599B6ED2B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20AA0EE-47FC-467C-AD0E-D5563A158C67}">
      <dgm:prSet phldrT="[Text]"/>
      <dgm:spPr/>
      <dgm:t>
        <a:bodyPr/>
        <a:lstStyle/>
        <a:p>
          <a:r>
            <a:rPr lang="zh-CN" altLang="en-US"/>
            <a:t>确定考试项目</a:t>
          </a:r>
        </a:p>
      </dgm:t>
    </dgm:pt>
    <dgm:pt modelId="{9A9051C1-C146-476B-B805-31F1A52233C6}" type="parTrans" cxnId="{60045232-3091-4F2B-949D-9037E4E95AF2}">
      <dgm:prSet/>
      <dgm:spPr/>
      <dgm:t>
        <a:bodyPr/>
        <a:lstStyle/>
        <a:p>
          <a:endParaRPr lang="zh-CN" altLang="en-US"/>
        </a:p>
      </dgm:t>
    </dgm:pt>
    <dgm:pt modelId="{797E4CF5-5601-4324-9617-C22C21F715E5}" type="sibTrans" cxnId="{60045232-3091-4F2B-949D-9037E4E95AF2}">
      <dgm:prSet/>
      <dgm:spPr/>
      <dgm:t>
        <a:bodyPr/>
        <a:lstStyle/>
        <a:p>
          <a:endParaRPr lang="zh-CN" altLang="en-US"/>
        </a:p>
      </dgm:t>
    </dgm:pt>
    <dgm:pt modelId="{A7756695-501A-4DA9-A752-E38CDFCFB2DC}">
      <dgm:prSet phldrT="[Text]"/>
      <dgm:spPr/>
      <dgm:t>
        <a:bodyPr/>
        <a:lstStyle/>
        <a:p>
          <a:r>
            <a:rPr lang="zh-CN" altLang="en-US"/>
            <a:t>查看考试大纲，样题</a:t>
          </a:r>
        </a:p>
      </dgm:t>
    </dgm:pt>
    <dgm:pt modelId="{C5FB9529-0E94-4EF7-8B34-8FD2941DBE0C}" type="parTrans" cxnId="{47270E27-0C36-4D65-A809-356340B08BA2}">
      <dgm:prSet/>
      <dgm:spPr/>
      <dgm:t>
        <a:bodyPr/>
        <a:lstStyle/>
        <a:p>
          <a:endParaRPr lang="zh-CN" altLang="en-US"/>
        </a:p>
      </dgm:t>
    </dgm:pt>
    <dgm:pt modelId="{C68A3D3B-2A81-4F7C-855A-2E8038E12AB0}" type="sibTrans" cxnId="{47270E27-0C36-4D65-A809-356340B08BA2}">
      <dgm:prSet/>
      <dgm:spPr/>
      <dgm:t>
        <a:bodyPr/>
        <a:lstStyle/>
        <a:p>
          <a:endParaRPr lang="zh-CN" altLang="en-US"/>
        </a:p>
      </dgm:t>
    </dgm:pt>
    <dgm:pt modelId="{19FC4472-83AF-408F-B794-8DE323C6E5A8}">
      <dgm:prSet phldrT="[Text]"/>
      <dgm:spPr/>
      <dgm:t>
        <a:bodyPr/>
        <a:lstStyle/>
        <a:p>
          <a:r>
            <a:rPr lang="zh-CN" altLang="en-US"/>
            <a:t>确定基本能力点</a:t>
          </a:r>
        </a:p>
      </dgm:t>
    </dgm:pt>
    <dgm:pt modelId="{5E491F27-183B-492F-A8EC-5F4F0FFE27B9}" type="parTrans" cxnId="{F023965C-8FC6-4CBD-8E02-6D3B35D5D8EF}">
      <dgm:prSet/>
      <dgm:spPr/>
      <dgm:t>
        <a:bodyPr/>
        <a:lstStyle/>
        <a:p>
          <a:endParaRPr lang="zh-CN" altLang="en-US"/>
        </a:p>
      </dgm:t>
    </dgm:pt>
    <dgm:pt modelId="{09CB852B-4C3C-4DE2-A93C-23294F070295}" type="sibTrans" cxnId="{F023965C-8FC6-4CBD-8E02-6D3B35D5D8EF}">
      <dgm:prSet/>
      <dgm:spPr/>
      <dgm:t>
        <a:bodyPr/>
        <a:lstStyle/>
        <a:p>
          <a:endParaRPr lang="zh-CN" altLang="en-US"/>
        </a:p>
      </dgm:t>
    </dgm:pt>
    <dgm:pt modelId="{2711F2A1-4BFC-46CC-8329-FA95ED0487A2}">
      <dgm:prSet phldrT="[Text]"/>
      <dgm:spPr/>
      <dgm:t>
        <a:bodyPr/>
        <a:lstStyle/>
        <a:p>
          <a:r>
            <a:rPr lang="zh-CN" altLang="en-US"/>
            <a:t>确定基本训练工具</a:t>
          </a:r>
        </a:p>
      </dgm:t>
    </dgm:pt>
    <dgm:pt modelId="{B1DED596-F227-419F-9AF0-5FD261718D7F}" type="parTrans" cxnId="{F57991BF-A4D5-4A48-AA97-ED6B559D43C3}">
      <dgm:prSet/>
      <dgm:spPr/>
      <dgm:t>
        <a:bodyPr/>
        <a:lstStyle/>
        <a:p>
          <a:endParaRPr lang="zh-CN" altLang="en-US"/>
        </a:p>
      </dgm:t>
    </dgm:pt>
    <dgm:pt modelId="{3CD59CEF-357B-4CA2-AE54-558977AA8FDA}" type="sibTrans" cxnId="{F57991BF-A4D5-4A48-AA97-ED6B559D43C3}">
      <dgm:prSet/>
      <dgm:spPr/>
      <dgm:t>
        <a:bodyPr/>
        <a:lstStyle/>
        <a:p>
          <a:endParaRPr lang="zh-CN" altLang="en-US"/>
        </a:p>
      </dgm:t>
    </dgm:pt>
    <dgm:pt modelId="{852EC8BB-CF45-4E97-82E7-DC3C0A652585}" type="pres">
      <dgm:prSet presAssocID="{1B0B04E6-AEE5-451E-A102-D599B6ED2B3A}" presName="Name0" presStyleCnt="0">
        <dgm:presLayoutVars>
          <dgm:dir/>
          <dgm:resizeHandles val="exact"/>
        </dgm:presLayoutVars>
      </dgm:prSet>
      <dgm:spPr/>
    </dgm:pt>
    <dgm:pt modelId="{D36821F9-DE01-4CF6-9104-A55D95BC4E28}" type="pres">
      <dgm:prSet presAssocID="{C20AA0EE-47FC-467C-AD0E-D5563A158C67}" presName="node" presStyleLbl="node1" presStyleIdx="0" presStyleCnt="4">
        <dgm:presLayoutVars>
          <dgm:bulletEnabled val="1"/>
        </dgm:presLayoutVars>
      </dgm:prSet>
      <dgm:spPr/>
    </dgm:pt>
    <dgm:pt modelId="{10AEEE9C-7D76-45F3-B774-12CA6D76A82E}" type="pres">
      <dgm:prSet presAssocID="{797E4CF5-5601-4324-9617-C22C21F715E5}" presName="sibTrans" presStyleLbl="sibTrans2D1" presStyleIdx="0" presStyleCnt="3"/>
      <dgm:spPr/>
    </dgm:pt>
    <dgm:pt modelId="{04D93849-A11D-44ED-9A33-320CE909F2E2}" type="pres">
      <dgm:prSet presAssocID="{797E4CF5-5601-4324-9617-C22C21F715E5}" presName="connectorText" presStyleLbl="sibTrans2D1" presStyleIdx="0" presStyleCnt="3"/>
      <dgm:spPr/>
    </dgm:pt>
    <dgm:pt modelId="{F2DE9211-EB35-4140-A676-ACA2A217CA83}" type="pres">
      <dgm:prSet presAssocID="{A7756695-501A-4DA9-A752-E38CDFCFB2DC}" presName="node" presStyleLbl="node1" presStyleIdx="1" presStyleCnt="4">
        <dgm:presLayoutVars>
          <dgm:bulletEnabled val="1"/>
        </dgm:presLayoutVars>
      </dgm:prSet>
      <dgm:spPr/>
    </dgm:pt>
    <dgm:pt modelId="{6B33A1F8-715B-44A5-A349-FB34145E5FDC}" type="pres">
      <dgm:prSet presAssocID="{C68A3D3B-2A81-4F7C-855A-2E8038E12AB0}" presName="sibTrans" presStyleLbl="sibTrans2D1" presStyleIdx="1" presStyleCnt="3"/>
      <dgm:spPr/>
    </dgm:pt>
    <dgm:pt modelId="{6B37C3B2-6311-4E12-90E6-746F83E61156}" type="pres">
      <dgm:prSet presAssocID="{C68A3D3B-2A81-4F7C-855A-2E8038E12AB0}" presName="connectorText" presStyleLbl="sibTrans2D1" presStyleIdx="1" presStyleCnt="3"/>
      <dgm:spPr/>
    </dgm:pt>
    <dgm:pt modelId="{0991E80A-28DD-4626-BAC1-3C66681F1D86}" type="pres">
      <dgm:prSet presAssocID="{19FC4472-83AF-408F-B794-8DE323C6E5A8}" presName="node" presStyleLbl="node1" presStyleIdx="2" presStyleCnt="4">
        <dgm:presLayoutVars>
          <dgm:bulletEnabled val="1"/>
        </dgm:presLayoutVars>
      </dgm:prSet>
      <dgm:spPr/>
    </dgm:pt>
    <dgm:pt modelId="{5995DADF-C318-4AA4-96C5-D6BF7494FAB3}" type="pres">
      <dgm:prSet presAssocID="{09CB852B-4C3C-4DE2-A93C-23294F070295}" presName="sibTrans" presStyleLbl="sibTrans2D1" presStyleIdx="2" presStyleCnt="3"/>
      <dgm:spPr/>
    </dgm:pt>
    <dgm:pt modelId="{44014CBC-9E36-4B42-BEF0-BEA0F3E78F02}" type="pres">
      <dgm:prSet presAssocID="{09CB852B-4C3C-4DE2-A93C-23294F070295}" presName="connectorText" presStyleLbl="sibTrans2D1" presStyleIdx="2" presStyleCnt="3"/>
      <dgm:spPr/>
    </dgm:pt>
    <dgm:pt modelId="{5C0FA352-FB68-435B-A5FF-F1FF8EA61847}" type="pres">
      <dgm:prSet presAssocID="{2711F2A1-4BFC-46CC-8329-FA95ED0487A2}" presName="node" presStyleLbl="node1" presStyleIdx="3" presStyleCnt="4">
        <dgm:presLayoutVars>
          <dgm:bulletEnabled val="1"/>
        </dgm:presLayoutVars>
      </dgm:prSet>
      <dgm:spPr/>
    </dgm:pt>
  </dgm:ptLst>
  <dgm:cxnLst>
    <dgm:cxn modelId="{47270E27-0C36-4D65-A809-356340B08BA2}" srcId="{1B0B04E6-AEE5-451E-A102-D599B6ED2B3A}" destId="{A7756695-501A-4DA9-A752-E38CDFCFB2DC}" srcOrd="1" destOrd="0" parTransId="{C5FB9529-0E94-4EF7-8B34-8FD2941DBE0C}" sibTransId="{C68A3D3B-2A81-4F7C-855A-2E8038E12AB0}"/>
    <dgm:cxn modelId="{60F9E028-136C-4F6F-AE92-8DF9CDF08D48}" type="presOf" srcId="{797E4CF5-5601-4324-9617-C22C21F715E5}" destId="{10AEEE9C-7D76-45F3-B774-12CA6D76A82E}" srcOrd="0" destOrd="0" presId="urn:microsoft.com/office/officeart/2005/8/layout/process1"/>
    <dgm:cxn modelId="{60045232-3091-4F2B-949D-9037E4E95AF2}" srcId="{1B0B04E6-AEE5-451E-A102-D599B6ED2B3A}" destId="{C20AA0EE-47FC-467C-AD0E-D5563A158C67}" srcOrd="0" destOrd="0" parTransId="{9A9051C1-C146-476B-B805-31F1A52233C6}" sibTransId="{797E4CF5-5601-4324-9617-C22C21F715E5}"/>
    <dgm:cxn modelId="{BAA39338-BB58-4F34-8D21-59F58489C983}" type="presOf" srcId="{A7756695-501A-4DA9-A752-E38CDFCFB2DC}" destId="{F2DE9211-EB35-4140-A676-ACA2A217CA83}" srcOrd="0" destOrd="0" presId="urn:microsoft.com/office/officeart/2005/8/layout/process1"/>
    <dgm:cxn modelId="{33307C5C-8FD3-4E8A-AB3E-F87B70527547}" type="presOf" srcId="{C20AA0EE-47FC-467C-AD0E-D5563A158C67}" destId="{D36821F9-DE01-4CF6-9104-A55D95BC4E28}" srcOrd="0" destOrd="0" presId="urn:microsoft.com/office/officeart/2005/8/layout/process1"/>
    <dgm:cxn modelId="{F023965C-8FC6-4CBD-8E02-6D3B35D5D8EF}" srcId="{1B0B04E6-AEE5-451E-A102-D599B6ED2B3A}" destId="{19FC4472-83AF-408F-B794-8DE323C6E5A8}" srcOrd="2" destOrd="0" parTransId="{5E491F27-183B-492F-A8EC-5F4F0FFE27B9}" sibTransId="{09CB852B-4C3C-4DE2-A93C-23294F070295}"/>
    <dgm:cxn modelId="{C8F03A65-D0D8-4648-AC41-B05B57C3F260}" type="presOf" srcId="{797E4CF5-5601-4324-9617-C22C21F715E5}" destId="{04D93849-A11D-44ED-9A33-320CE909F2E2}" srcOrd="1" destOrd="0" presId="urn:microsoft.com/office/officeart/2005/8/layout/process1"/>
    <dgm:cxn modelId="{83BFDB72-F9CE-4FCA-8C66-DFEAE06DD21E}" type="presOf" srcId="{2711F2A1-4BFC-46CC-8329-FA95ED0487A2}" destId="{5C0FA352-FB68-435B-A5FF-F1FF8EA61847}" srcOrd="0" destOrd="0" presId="urn:microsoft.com/office/officeart/2005/8/layout/process1"/>
    <dgm:cxn modelId="{21116D85-AE77-4A27-924B-79F02BA4A96B}" type="presOf" srcId="{1B0B04E6-AEE5-451E-A102-D599B6ED2B3A}" destId="{852EC8BB-CF45-4E97-82E7-DC3C0A652585}" srcOrd="0" destOrd="0" presId="urn:microsoft.com/office/officeart/2005/8/layout/process1"/>
    <dgm:cxn modelId="{CBE96195-F300-4E6B-B239-D464A37AC9ED}" type="presOf" srcId="{19FC4472-83AF-408F-B794-8DE323C6E5A8}" destId="{0991E80A-28DD-4626-BAC1-3C66681F1D86}" srcOrd="0" destOrd="0" presId="urn:microsoft.com/office/officeart/2005/8/layout/process1"/>
    <dgm:cxn modelId="{F39B8A9D-BF85-4780-8964-4223F793FCE0}" type="presOf" srcId="{C68A3D3B-2A81-4F7C-855A-2E8038E12AB0}" destId="{6B37C3B2-6311-4E12-90E6-746F83E61156}" srcOrd="1" destOrd="0" presId="urn:microsoft.com/office/officeart/2005/8/layout/process1"/>
    <dgm:cxn modelId="{EC26419F-792F-4081-B253-7F98ECA1CBFB}" type="presOf" srcId="{09CB852B-4C3C-4DE2-A93C-23294F070295}" destId="{5995DADF-C318-4AA4-96C5-D6BF7494FAB3}" srcOrd="0" destOrd="0" presId="urn:microsoft.com/office/officeart/2005/8/layout/process1"/>
    <dgm:cxn modelId="{A5A167AA-2241-49C6-9D02-A0939CCB8730}" type="presOf" srcId="{09CB852B-4C3C-4DE2-A93C-23294F070295}" destId="{44014CBC-9E36-4B42-BEF0-BEA0F3E78F02}" srcOrd="1" destOrd="0" presId="urn:microsoft.com/office/officeart/2005/8/layout/process1"/>
    <dgm:cxn modelId="{F57991BF-A4D5-4A48-AA97-ED6B559D43C3}" srcId="{1B0B04E6-AEE5-451E-A102-D599B6ED2B3A}" destId="{2711F2A1-4BFC-46CC-8329-FA95ED0487A2}" srcOrd="3" destOrd="0" parTransId="{B1DED596-F227-419F-9AF0-5FD261718D7F}" sibTransId="{3CD59CEF-357B-4CA2-AE54-558977AA8FDA}"/>
    <dgm:cxn modelId="{04E582FE-E236-4E57-891D-281E5D133214}" type="presOf" srcId="{C68A3D3B-2A81-4F7C-855A-2E8038E12AB0}" destId="{6B33A1F8-715B-44A5-A349-FB34145E5FDC}" srcOrd="0" destOrd="0" presId="urn:microsoft.com/office/officeart/2005/8/layout/process1"/>
    <dgm:cxn modelId="{ECBF559F-8EB9-4746-B34B-1CAEB927495A}" type="presParOf" srcId="{852EC8BB-CF45-4E97-82E7-DC3C0A652585}" destId="{D36821F9-DE01-4CF6-9104-A55D95BC4E28}" srcOrd="0" destOrd="0" presId="urn:microsoft.com/office/officeart/2005/8/layout/process1"/>
    <dgm:cxn modelId="{4045FD92-5873-42E0-9CFA-681AE7A4BAF9}" type="presParOf" srcId="{852EC8BB-CF45-4E97-82E7-DC3C0A652585}" destId="{10AEEE9C-7D76-45F3-B774-12CA6D76A82E}" srcOrd="1" destOrd="0" presId="urn:microsoft.com/office/officeart/2005/8/layout/process1"/>
    <dgm:cxn modelId="{6744E121-64FF-4754-BE72-0DC745714648}" type="presParOf" srcId="{10AEEE9C-7D76-45F3-B774-12CA6D76A82E}" destId="{04D93849-A11D-44ED-9A33-320CE909F2E2}" srcOrd="0" destOrd="0" presId="urn:microsoft.com/office/officeart/2005/8/layout/process1"/>
    <dgm:cxn modelId="{430578CC-7392-4A3A-A1DB-0EECF8DF0AEE}" type="presParOf" srcId="{852EC8BB-CF45-4E97-82E7-DC3C0A652585}" destId="{F2DE9211-EB35-4140-A676-ACA2A217CA83}" srcOrd="2" destOrd="0" presId="urn:microsoft.com/office/officeart/2005/8/layout/process1"/>
    <dgm:cxn modelId="{3450BDF3-0C7B-4B0A-952D-8B74FA58129B}" type="presParOf" srcId="{852EC8BB-CF45-4E97-82E7-DC3C0A652585}" destId="{6B33A1F8-715B-44A5-A349-FB34145E5FDC}" srcOrd="3" destOrd="0" presId="urn:microsoft.com/office/officeart/2005/8/layout/process1"/>
    <dgm:cxn modelId="{06EA5340-FD05-4043-9C69-18070FFB2EBA}" type="presParOf" srcId="{6B33A1F8-715B-44A5-A349-FB34145E5FDC}" destId="{6B37C3B2-6311-4E12-90E6-746F83E61156}" srcOrd="0" destOrd="0" presId="urn:microsoft.com/office/officeart/2005/8/layout/process1"/>
    <dgm:cxn modelId="{3BC279AE-A909-4B4B-84E4-4E7DAB4D492F}" type="presParOf" srcId="{852EC8BB-CF45-4E97-82E7-DC3C0A652585}" destId="{0991E80A-28DD-4626-BAC1-3C66681F1D86}" srcOrd="4" destOrd="0" presId="urn:microsoft.com/office/officeart/2005/8/layout/process1"/>
    <dgm:cxn modelId="{0C10E39C-CE13-4C9E-8990-7C5230EF0BF7}" type="presParOf" srcId="{852EC8BB-CF45-4E97-82E7-DC3C0A652585}" destId="{5995DADF-C318-4AA4-96C5-D6BF7494FAB3}" srcOrd="5" destOrd="0" presId="urn:microsoft.com/office/officeart/2005/8/layout/process1"/>
    <dgm:cxn modelId="{F612BEAB-4436-4191-8ACD-C1B22F61ED31}" type="presParOf" srcId="{5995DADF-C318-4AA4-96C5-D6BF7494FAB3}" destId="{44014CBC-9E36-4B42-BEF0-BEA0F3E78F02}" srcOrd="0" destOrd="0" presId="urn:microsoft.com/office/officeart/2005/8/layout/process1"/>
    <dgm:cxn modelId="{91C40569-E8DE-4613-8075-4E36CC881C74}" type="presParOf" srcId="{852EC8BB-CF45-4E97-82E7-DC3C0A652585}" destId="{5C0FA352-FB68-435B-A5FF-F1FF8EA6184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3AC669-F8DB-4AB4-8135-AED65EAC2B6D}">
      <dsp:nvSpPr>
        <dsp:cNvPr id="0" name=""/>
        <dsp:cNvSpPr/>
      </dsp:nvSpPr>
      <dsp:spPr>
        <a:xfrm>
          <a:off x="0" y="0"/>
          <a:ext cx="8090712" cy="457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选择</a:t>
          </a:r>
          <a:r>
            <a:rPr lang="en-US" altLang="zh-CN" sz="1900" kern="1200"/>
            <a:t>1~2</a:t>
          </a:r>
          <a:r>
            <a:rPr lang="zh-CN" altLang="en-US" sz="1900" kern="1200"/>
            <a:t>个基本能力点，选择若干工具，持续学习</a:t>
          </a:r>
        </a:p>
      </dsp:txBody>
      <dsp:txXfrm>
        <a:off x="13391" y="13391"/>
        <a:ext cx="8063930" cy="430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821F9-DE01-4CF6-9104-A55D95BC4E28}">
      <dsp:nvSpPr>
        <dsp:cNvPr id="0" name=""/>
        <dsp:cNvSpPr/>
      </dsp:nvSpPr>
      <dsp:spPr>
        <a:xfrm>
          <a:off x="3558" y="0"/>
          <a:ext cx="1555968" cy="457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确定考试项目</a:t>
          </a:r>
        </a:p>
      </dsp:txBody>
      <dsp:txXfrm>
        <a:off x="16949" y="13391"/>
        <a:ext cx="1529186" cy="430418"/>
      </dsp:txXfrm>
    </dsp:sp>
    <dsp:sp modelId="{10AEEE9C-7D76-45F3-B774-12CA6D76A82E}">
      <dsp:nvSpPr>
        <dsp:cNvPr id="0" name=""/>
        <dsp:cNvSpPr/>
      </dsp:nvSpPr>
      <dsp:spPr>
        <a:xfrm>
          <a:off x="1715124" y="35659"/>
          <a:ext cx="329865" cy="385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715124" y="112835"/>
        <a:ext cx="230906" cy="231528"/>
      </dsp:txXfrm>
    </dsp:sp>
    <dsp:sp modelId="{F2DE9211-EB35-4140-A676-ACA2A217CA83}">
      <dsp:nvSpPr>
        <dsp:cNvPr id="0" name=""/>
        <dsp:cNvSpPr/>
      </dsp:nvSpPr>
      <dsp:spPr>
        <a:xfrm>
          <a:off x="2181915" y="0"/>
          <a:ext cx="1555968" cy="457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查看考试大纲，样题</a:t>
          </a:r>
        </a:p>
      </dsp:txBody>
      <dsp:txXfrm>
        <a:off x="2195306" y="13391"/>
        <a:ext cx="1529186" cy="430418"/>
      </dsp:txXfrm>
    </dsp:sp>
    <dsp:sp modelId="{6B33A1F8-715B-44A5-A349-FB34145E5FDC}">
      <dsp:nvSpPr>
        <dsp:cNvPr id="0" name=""/>
        <dsp:cNvSpPr/>
      </dsp:nvSpPr>
      <dsp:spPr>
        <a:xfrm>
          <a:off x="3893480" y="35659"/>
          <a:ext cx="329865" cy="385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893480" y="112835"/>
        <a:ext cx="230906" cy="231528"/>
      </dsp:txXfrm>
    </dsp:sp>
    <dsp:sp modelId="{0991E80A-28DD-4626-BAC1-3C66681F1D86}">
      <dsp:nvSpPr>
        <dsp:cNvPr id="0" name=""/>
        <dsp:cNvSpPr/>
      </dsp:nvSpPr>
      <dsp:spPr>
        <a:xfrm>
          <a:off x="4360271" y="0"/>
          <a:ext cx="1555968" cy="457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确定基本能力点</a:t>
          </a:r>
        </a:p>
      </dsp:txBody>
      <dsp:txXfrm>
        <a:off x="4373662" y="13391"/>
        <a:ext cx="1529186" cy="430418"/>
      </dsp:txXfrm>
    </dsp:sp>
    <dsp:sp modelId="{5995DADF-C318-4AA4-96C5-D6BF7494FAB3}">
      <dsp:nvSpPr>
        <dsp:cNvPr id="0" name=""/>
        <dsp:cNvSpPr/>
      </dsp:nvSpPr>
      <dsp:spPr>
        <a:xfrm>
          <a:off x="6071836" y="35659"/>
          <a:ext cx="329865" cy="385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6071836" y="112835"/>
        <a:ext cx="230906" cy="231528"/>
      </dsp:txXfrm>
    </dsp:sp>
    <dsp:sp modelId="{5C0FA352-FB68-435B-A5FF-F1FF8EA61847}">
      <dsp:nvSpPr>
        <dsp:cNvPr id="0" name=""/>
        <dsp:cNvSpPr/>
      </dsp:nvSpPr>
      <dsp:spPr>
        <a:xfrm>
          <a:off x="6538627" y="0"/>
          <a:ext cx="1555968" cy="457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确定基本训练工具</a:t>
          </a:r>
        </a:p>
      </dsp:txBody>
      <dsp:txXfrm>
        <a:off x="6552018" y="13391"/>
        <a:ext cx="1529186" cy="430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HLK-AL00</dc:creator>
  <cp:lastModifiedBy>Ki_Seki</cp:lastModifiedBy>
  <cp:revision>2</cp:revision>
  <dcterms:created xsi:type="dcterms:W3CDTF">2021-10-28T11:28:00Z</dcterms:created>
  <dcterms:modified xsi:type="dcterms:W3CDTF">2022-01-21T16:14:00Z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a97d04b515b04d02a2e94238cdd485d3</vt:lpwstr>
  </property>
</Properties>
</file>